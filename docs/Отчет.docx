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5E" w:rsidRDefault="001529E9" w:rsidP="002D5398">
      <w:pPr>
        <w:widowControl w:val="0"/>
        <w:autoSpaceDE w:val="0"/>
        <w:autoSpaceDN w:val="0"/>
        <w:adjustRightInd w:val="0"/>
        <w:spacing w:before="480" w:after="240" w:line="360" w:lineRule="auto"/>
        <w:jc w:val="center"/>
        <w:rPr>
          <w:rFonts w:ascii="Times New Roman" w:hAnsi="Times New Roman" w:cs="Times New Roman"/>
          <w:b/>
          <w:spacing w:val="15"/>
          <w:kern w:val="1"/>
          <w:sz w:val="28"/>
          <w:szCs w:val="28"/>
        </w:rPr>
      </w:pPr>
      <w:r w:rsidRP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t xml:space="preserve">МГУ имени </w:t>
      </w:r>
      <w:proofErr w:type="spellStart"/>
      <w:r w:rsidRP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t>М.В.Ломоносова</w:t>
      </w:r>
      <w:proofErr w:type="spellEnd"/>
    </w:p>
    <w:p w:rsidR="004004A8" w:rsidRDefault="004004A8" w:rsidP="002D5398">
      <w:pPr>
        <w:widowControl w:val="0"/>
        <w:autoSpaceDE w:val="0"/>
        <w:autoSpaceDN w:val="0"/>
        <w:adjustRightInd w:val="0"/>
        <w:spacing w:before="480" w:after="240" w:line="360" w:lineRule="auto"/>
        <w:jc w:val="center"/>
        <w:rPr>
          <w:rFonts w:ascii="Times New Roman" w:hAnsi="Times New Roman" w:cs="Times New Roman"/>
          <w:b/>
          <w:spacing w:val="15"/>
          <w:kern w:val="1"/>
          <w:sz w:val="28"/>
          <w:szCs w:val="28"/>
        </w:rPr>
      </w:pPr>
      <w:r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t>ФАКУЛЬТЕТ КОСМИЧЕСКТИХ ИССЛЕДОВАНИЙ</w:t>
      </w:r>
    </w:p>
    <w:p w:rsidR="003E525E" w:rsidRDefault="003E525E" w:rsidP="002D5398">
      <w:pPr>
        <w:widowControl w:val="0"/>
        <w:autoSpaceDE w:val="0"/>
        <w:autoSpaceDN w:val="0"/>
        <w:adjustRightInd w:val="0"/>
        <w:spacing w:before="480" w:after="240" w:line="360" w:lineRule="auto"/>
        <w:jc w:val="center"/>
        <w:rPr>
          <w:rFonts w:ascii="Times New Roman" w:hAnsi="Times New Roman" w:cs="Times New Roman"/>
          <w:b/>
          <w:spacing w:val="15"/>
          <w:kern w:val="1"/>
          <w:sz w:val="28"/>
          <w:szCs w:val="28"/>
        </w:rPr>
      </w:pPr>
    </w:p>
    <w:p w:rsidR="003E525E" w:rsidRDefault="003E525E" w:rsidP="002D5398">
      <w:pPr>
        <w:widowControl w:val="0"/>
        <w:autoSpaceDE w:val="0"/>
        <w:autoSpaceDN w:val="0"/>
        <w:adjustRightInd w:val="0"/>
        <w:spacing w:before="480" w:after="240" w:line="360" w:lineRule="auto"/>
        <w:jc w:val="center"/>
        <w:rPr>
          <w:rFonts w:ascii="Times New Roman" w:hAnsi="Times New Roman" w:cs="Times New Roman"/>
          <w:b/>
          <w:spacing w:val="15"/>
          <w:kern w:val="1"/>
          <w:sz w:val="28"/>
          <w:szCs w:val="28"/>
        </w:rPr>
      </w:pPr>
    </w:p>
    <w:p w:rsidR="003E525E" w:rsidRPr="005F11A7" w:rsidRDefault="003E525E" w:rsidP="002D5398">
      <w:pPr>
        <w:widowControl w:val="0"/>
        <w:autoSpaceDE w:val="0"/>
        <w:autoSpaceDN w:val="0"/>
        <w:adjustRightInd w:val="0"/>
        <w:spacing w:before="480" w:after="240" w:line="360" w:lineRule="auto"/>
        <w:rPr>
          <w:rFonts w:ascii="Times New Roman" w:hAnsi="Times New Roman" w:cs="Times New Roman"/>
          <w:b/>
          <w:spacing w:val="15"/>
          <w:kern w:val="1"/>
          <w:sz w:val="28"/>
          <w:szCs w:val="28"/>
        </w:rPr>
      </w:pPr>
    </w:p>
    <w:p w:rsidR="001529E9" w:rsidRPr="003E525E" w:rsidRDefault="003E525E" w:rsidP="002D5398">
      <w:pPr>
        <w:widowControl w:val="0"/>
        <w:autoSpaceDE w:val="0"/>
        <w:autoSpaceDN w:val="0"/>
        <w:adjustRightInd w:val="0"/>
        <w:spacing w:before="480" w:after="240" w:line="360" w:lineRule="auto"/>
        <w:jc w:val="center"/>
        <w:rPr>
          <w:rFonts w:ascii="Times New Roman" w:hAnsi="Times New Roman" w:cs="Times New Roman"/>
          <w:b/>
          <w:spacing w:val="15"/>
          <w:kern w:val="1"/>
          <w:sz w:val="72"/>
          <w:szCs w:val="72"/>
        </w:rPr>
      </w:pPr>
      <w:r w:rsidRPr="003E525E">
        <w:rPr>
          <w:rFonts w:ascii="Times New Roman" w:hAnsi="Times New Roman" w:cs="Times New Roman"/>
          <w:b/>
          <w:spacing w:val="15"/>
          <w:kern w:val="1"/>
          <w:sz w:val="48"/>
          <w:szCs w:val="48"/>
        </w:rPr>
        <w:t>ОТЧЕТ</w:t>
      </w:r>
      <w:r>
        <w:rPr>
          <w:rFonts w:ascii="Times New Roman" w:hAnsi="Times New Roman" w:cs="Times New Roman"/>
          <w:b/>
          <w:spacing w:val="15"/>
          <w:kern w:val="1"/>
          <w:sz w:val="72"/>
          <w:szCs w:val="72"/>
        </w:rPr>
        <w:br/>
      </w:r>
      <w:r w:rsidR="00292D1F" w:rsidRP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t xml:space="preserve">о </w:t>
      </w:r>
      <w:r w:rsidR="001529E9" w:rsidRP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t>прохождении производственной</w:t>
      </w:r>
      <w:r w:rsidR="00292D1F" w:rsidRP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t xml:space="preserve"> практики</w:t>
      </w:r>
    </w:p>
    <w:p w:rsidR="003E525E" w:rsidRDefault="003E525E" w:rsidP="002D5398">
      <w:pPr>
        <w:widowControl w:val="0"/>
        <w:autoSpaceDE w:val="0"/>
        <w:autoSpaceDN w:val="0"/>
        <w:adjustRightInd w:val="0"/>
        <w:spacing w:before="480" w:after="240" w:line="360" w:lineRule="auto"/>
        <w:rPr>
          <w:rFonts w:ascii="Times New Roman" w:hAnsi="Times New Roman" w:cs="Times New Roman"/>
          <w:spacing w:val="15"/>
          <w:kern w:val="1"/>
          <w:sz w:val="28"/>
          <w:szCs w:val="28"/>
        </w:rPr>
      </w:pPr>
    </w:p>
    <w:p w:rsidR="004004A8" w:rsidRPr="005F11A7" w:rsidRDefault="004004A8" w:rsidP="002D5398">
      <w:pPr>
        <w:widowControl w:val="0"/>
        <w:autoSpaceDE w:val="0"/>
        <w:autoSpaceDN w:val="0"/>
        <w:adjustRightInd w:val="0"/>
        <w:spacing w:before="480" w:after="240" w:line="360" w:lineRule="auto"/>
        <w:rPr>
          <w:rFonts w:ascii="Times New Roman" w:hAnsi="Times New Roman" w:cs="Times New Roman"/>
          <w:spacing w:val="15"/>
          <w:kern w:val="1"/>
          <w:sz w:val="28"/>
          <w:szCs w:val="28"/>
        </w:rPr>
      </w:pPr>
      <w:bookmarkStart w:id="0" w:name="_GoBack"/>
      <w:bookmarkEnd w:id="0"/>
    </w:p>
    <w:p w:rsidR="002D5398" w:rsidRPr="005F11A7" w:rsidRDefault="002D5398" w:rsidP="002D5398">
      <w:pPr>
        <w:widowControl w:val="0"/>
        <w:autoSpaceDE w:val="0"/>
        <w:autoSpaceDN w:val="0"/>
        <w:adjustRightInd w:val="0"/>
        <w:spacing w:before="480" w:after="240" w:line="360" w:lineRule="auto"/>
        <w:rPr>
          <w:rFonts w:ascii="Times New Roman" w:hAnsi="Times New Roman" w:cs="Times New Roman"/>
          <w:spacing w:val="15"/>
          <w:kern w:val="1"/>
          <w:sz w:val="28"/>
          <w:szCs w:val="28"/>
        </w:rPr>
      </w:pPr>
    </w:p>
    <w:p w:rsidR="00232FCE" w:rsidRPr="003E525E" w:rsidRDefault="001529E9" w:rsidP="002D5398">
      <w:pPr>
        <w:widowControl w:val="0"/>
        <w:autoSpaceDE w:val="0"/>
        <w:autoSpaceDN w:val="0"/>
        <w:adjustRightInd w:val="0"/>
        <w:spacing w:before="480" w:after="240" w:line="360" w:lineRule="auto"/>
        <w:jc w:val="right"/>
        <w:rPr>
          <w:rFonts w:ascii="Times New Roman" w:hAnsi="Times New Roman" w:cs="Times New Roman"/>
          <w:b/>
          <w:spacing w:val="15"/>
          <w:kern w:val="1"/>
          <w:sz w:val="28"/>
          <w:szCs w:val="28"/>
        </w:rPr>
      </w:pPr>
      <w:r w:rsidRP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t>С</w:t>
      </w:r>
      <w:r w:rsidR="00292D1F" w:rsidRP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t>тудента группы</w:t>
      </w:r>
      <w:r w:rsidR="003E525E" w:rsidRP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t xml:space="preserve"> _____</w:t>
      </w:r>
      <w:r w:rsidR="003E525E" w:rsidRP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br/>
      </w:r>
      <w:r w:rsid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t>_</w:t>
      </w:r>
      <w:r w:rsidR="003E525E" w:rsidRP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t>____________________</w:t>
      </w:r>
      <w:r w:rsidR="003E525E" w:rsidRP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br/>
      </w:r>
      <w:r w:rsidR="00292D1F" w:rsidRP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t>в</w:t>
      </w:r>
      <w:r w:rsidR="003E525E" w:rsidRPr="003E525E">
        <w:rPr>
          <w:rFonts w:ascii="Times New Roman" w:hAnsi="Times New Roman" w:cs="Times New Roman"/>
          <w:b/>
          <w:spacing w:val="15"/>
          <w:kern w:val="1"/>
          <w:sz w:val="28"/>
          <w:szCs w:val="28"/>
        </w:rPr>
        <w:t xml:space="preserve"> ___________________</w:t>
      </w:r>
    </w:p>
    <w:p w:rsidR="003E525E" w:rsidRDefault="003E525E" w:rsidP="002D5398">
      <w:pPr>
        <w:widowControl w:val="0"/>
        <w:autoSpaceDE w:val="0"/>
        <w:autoSpaceDN w:val="0"/>
        <w:adjustRightInd w:val="0"/>
        <w:spacing w:before="480" w:after="240" w:line="360" w:lineRule="auto"/>
        <w:rPr>
          <w:rFonts w:ascii="Times New Roman" w:hAnsi="Times New Roman" w:cs="Times New Roman"/>
          <w:bCs/>
          <w:spacing w:val="15"/>
          <w:kern w:val="1"/>
          <w:sz w:val="28"/>
          <w:szCs w:val="28"/>
        </w:rPr>
      </w:pPr>
    </w:p>
    <w:p w:rsidR="003E525E" w:rsidRPr="005F11A7" w:rsidRDefault="003E525E" w:rsidP="002D5398">
      <w:pPr>
        <w:widowControl w:val="0"/>
        <w:autoSpaceDE w:val="0"/>
        <w:autoSpaceDN w:val="0"/>
        <w:adjustRightInd w:val="0"/>
        <w:spacing w:before="480" w:after="240" w:line="360" w:lineRule="auto"/>
        <w:rPr>
          <w:rFonts w:ascii="Times New Roman" w:hAnsi="Times New Roman" w:cs="Times New Roman"/>
          <w:bCs/>
          <w:spacing w:val="15"/>
          <w:kern w:val="1"/>
          <w:sz w:val="28"/>
          <w:szCs w:val="28"/>
        </w:rPr>
      </w:pPr>
    </w:p>
    <w:p w:rsidR="003E525E" w:rsidRPr="003E525E" w:rsidRDefault="00FB3996" w:rsidP="002D5398">
      <w:pPr>
        <w:widowControl w:val="0"/>
        <w:autoSpaceDE w:val="0"/>
        <w:autoSpaceDN w:val="0"/>
        <w:adjustRightInd w:val="0"/>
        <w:spacing w:before="480" w:after="240" w:line="360" w:lineRule="auto"/>
        <w:jc w:val="center"/>
        <w:rPr>
          <w:rFonts w:ascii="Times New Roman" w:hAnsi="Times New Roman" w:cs="Times New Roman"/>
          <w:b/>
          <w:bCs/>
          <w:spacing w:val="15"/>
          <w:kern w:val="1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15"/>
          <w:kern w:val="1"/>
          <w:sz w:val="28"/>
          <w:szCs w:val="28"/>
        </w:rPr>
        <w:t>Москва, 20</w:t>
      </w:r>
      <w:r w:rsidR="00035D04">
        <w:rPr>
          <w:rFonts w:ascii="Times New Roman" w:hAnsi="Times New Roman" w:cs="Times New Roman"/>
          <w:b/>
          <w:bCs/>
          <w:spacing w:val="15"/>
          <w:kern w:val="1"/>
          <w:sz w:val="28"/>
          <w:szCs w:val="28"/>
        </w:rPr>
        <w:t>2</w:t>
      </w:r>
      <w:r w:rsidR="004004A8">
        <w:rPr>
          <w:rFonts w:ascii="Times New Roman" w:hAnsi="Times New Roman" w:cs="Times New Roman"/>
          <w:b/>
          <w:bCs/>
          <w:spacing w:val="15"/>
          <w:kern w:val="1"/>
          <w:sz w:val="28"/>
          <w:szCs w:val="28"/>
        </w:rPr>
        <w:t>2</w:t>
      </w:r>
      <w:r w:rsidR="003E525E" w:rsidRPr="003E525E">
        <w:rPr>
          <w:rFonts w:ascii="Times New Roman" w:hAnsi="Times New Roman" w:cs="Times New Roman"/>
          <w:b/>
          <w:bCs/>
          <w:spacing w:val="15"/>
          <w:kern w:val="1"/>
          <w:sz w:val="28"/>
          <w:szCs w:val="28"/>
        </w:rPr>
        <w:t xml:space="preserve"> г.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0" w:after="240" w:line="360" w:lineRule="auto"/>
        <w:rPr>
          <w:rFonts w:ascii="Times New Roman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hAnsi="Times New Roman" w:cs="Times New Roman"/>
          <w:b/>
          <w:bCs/>
          <w:spacing w:val="15"/>
          <w:kern w:val="1"/>
          <w:sz w:val="28"/>
          <w:szCs w:val="28"/>
        </w:rPr>
        <w:lastRenderedPageBreak/>
        <w:t>Оглавление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6" w:right="-6"/>
        <w:rPr>
          <w:rFonts w:ascii="Times New Roman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hAnsi="Times New Roman" w:cs="Times New Roman"/>
          <w:b/>
          <w:bCs/>
          <w:spacing w:val="15"/>
          <w:kern w:val="1"/>
          <w:sz w:val="28"/>
          <w:szCs w:val="28"/>
        </w:rPr>
        <w:t>Введение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hAnsi="Times New Roman" w:cs="Times New Roman"/>
          <w:b/>
          <w:bCs/>
          <w:kern w:val="1"/>
          <w:sz w:val="28"/>
          <w:szCs w:val="28"/>
        </w:rPr>
        <w:t>I.</w:t>
      </w:r>
      <w:r w:rsidRPr="003E525E">
        <w:rPr>
          <w:rFonts w:ascii="Times New Roman" w:hAnsi="Times New Roman" w:cs="Times New Roman"/>
          <w:b/>
          <w:bCs/>
          <w:kern w:val="1"/>
          <w:sz w:val="28"/>
          <w:szCs w:val="28"/>
        </w:rPr>
        <w:tab/>
      </w:r>
      <w:r w:rsidRPr="003E525E">
        <w:rPr>
          <w:rFonts w:ascii="Times New Roman" w:hAnsi="Times New Roman" w:cs="Times New Roman"/>
          <w:b/>
          <w:bCs/>
          <w:spacing w:val="15"/>
          <w:kern w:val="1"/>
          <w:sz w:val="28"/>
          <w:szCs w:val="28"/>
        </w:rPr>
        <w:t>Тема курсовой работы и научный руководитель, кафедра.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hAnsi="Times New Roman" w:cs="Times New Roman"/>
          <w:b/>
          <w:bCs/>
          <w:kern w:val="1"/>
          <w:sz w:val="28"/>
          <w:szCs w:val="28"/>
        </w:rPr>
        <w:t>II.</w:t>
      </w:r>
      <w:r w:rsidRPr="003E525E">
        <w:rPr>
          <w:rFonts w:ascii="Times New Roman" w:hAnsi="Times New Roman" w:cs="Times New Roman"/>
          <w:b/>
          <w:bCs/>
          <w:kern w:val="1"/>
          <w:sz w:val="28"/>
          <w:szCs w:val="28"/>
        </w:rPr>
        <w:tab/>
      </w:r>
      <w:r w:rsidRPr="003E525E">
        <w:rPr>
          <w:rFonts w:ascii="Times New Roman" w:hAnsi="Times New Roman" w:cs="Times New Roman"/>
          <w:b/>
          <w:bCs/>
          <w:spacing w:val="15"/>
          <w:kern w:val="1"/>
          <w:sz w:val="28"/>
          <w:szCs w:val="28"/>
        </w:rPr>
        <w:t>Материал, собранный на практике для написания курсовой работы.</w:t>
      </w:r>
    </w:p>
    <w:p w:rsidR="00AC3FEC" w:rsidRPr="001529E9" w:rsidRDefault="000301A1" w:rsidP="002D5398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before="48" w:after="20" w:line="360" w:lineRule="auto"/>
        <w:ind w:left="1428" w:right="-6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 xml:space="preserve">Охарактеризовать собранный материал для написания курсовой работы (статистические данные, отчеты, проекты и </w:t>
      </w:r>
      <w:proofErr w:type="spellStart"/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>тд</w:t>
      </w:r>
      <w:proofErr w:type="spellEnd"/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>).</w:t>
      </w:r>
    </w:p>
    <w:p w:rsidR="00AC3FEC" w:rsidRPr="001529E9" w:rsidRDefault="000301A1" w:rsidP="002D5398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before="48" w:after="20" w:line="360" w:lineRule="auto"/>
        <w:ind w:left="1428" w:right="-6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 xml:space="preserve">Указать названия глав и параграфов, в которых использован собранный материал. 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>III.</w:t>
      </w: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ab/>
      </w:r>
      <w:r w:rsidRPr="003E525E"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  <w:t>Консультации, полученные у специалистов организации по теме курсовой работы.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>IV.</w:t>
      </w: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ab/>
      </w:r>
      <w:r w:rsidRPr="003E525E"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  <w:t>Участие в проектах, связанных с курсовой работой.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>V.</w:t>
      </w: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ab/>
      </w:r>
      <w:r w:rsidRPr="003E525E"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  <w:t>Должностные обязанности, выполняемые на практике</w:t>
      </w:r>
    </w:p>
    <w:p w:rsidR="00AC3FEC" w:rsidRPr="001529E9" w:rsidRDefault="000301A1" w:rsidP="002D5398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before="48" w:after="20" w:line="360" w:lineRule="auto"/>
        <w:ind w:left="1428" w:right="-6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>Занимаемая должность,</w:t>
      </w:r>
    </w:p>
    <w:p w:rsidR="00AC3FEC" w:rsidRPr="001529E9" w:rsidRDefault="000301A1" w:rsidP="002D5398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before="48" w:after="20" w:line="360" w:lineRule="auto"/>
        <w:ind w:left="1428" w:right="-6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>Должностные обязанности.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>VI.</w:t>
      </w: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ab/>
      </w:r>
      <w:r w:rsidRPr="003E525E"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  <w:t>Полученные в ходе прохождения практики навыки и умения по будущей специальности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>VII.</w:t>
      </w: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ab/>
      </w:r>
      <w:r w:rsidRPr="003E525E"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  <w:t>Перспектива дальнейшего трудоустройства в месте прохождения практики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>VIII.</w:t>
      </w: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ab/>
      </w:r>
      <w:r w:rsidRPr="003E525E"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  <w:t>Сведения об организации</w:t>
      </w:r>
    </w:p>
    <w:p w:rsidR="00AC3FEC" w:rsidRPr="001529E9" w:rsidRDefault="000301A1" w:rsidP="002D5398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48" w:after="20" w:line="360" w:lineRule="auto"/>
        <w:ind w:left="1428" w:right="-6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>Структура организации,</w:t>
      </w:r>
    </w:p>
    <w:p w:rsidR="00AC3FEC" w:rsidRPr="001529E9" w:rsidRDefault="000301A1" w:rsidP="002D5398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before="48" w:after="20" w:line="360" w:lineRule="auto"/>
        <w:ind w:left="1428" w:right="-6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>Роль и функции структурного подразделения, в котором работал практикант.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>IX.</w:t>
      </w: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ab/>
      </w:r>
      <w:r w:rsidRPr="003E525E"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  <w:t>Оценка соответствия полученных знаний на факультете потребностям организации</w:t>
      </w:r>
    </w:p>
    <w:p w:rsidR="00AC3FEC" w:rsidRPr="001529E9" w:rsidRDefault="00AC3FEC" w:rsidP="008618C8">
      <w:pPr>
        <w:widowControl w:val="0"/>
        <w:autoSpaceDE w:val="0"/>
        <w:autoSpaceDN w:val="0"/>
        <w:adjustRightInd w:val="0"/>
        <w:spacing w:before="48" w:after="20" w:line="360" w:lineRule="auto"/>
        <w:ind w:right="-6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</w:p>
    <w:p w:rsidR="00AC3FEC" w:rsidRPr="001529E9" w:rsidRDefault="000301A1" w:rsidP="002D5398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before="48" w:after="20" w:line="360" w:lineRule="auto"/>
        <w:ind w:left="1428" w:right="-6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lastRenderedPageBreak/>
        <w:t>Список полезных для практики предметов и курсов, которых не хватало на практике,</w:t>
      </w:r>
    </w:p>
    <w:p w:rsidR="00AC3FEC" w:rsidRPr="001529E9" w:rsidRDefault="000301A1" w:rsidP="002D5398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before="48" w:after="20" w:line="360" w:lineRule="auto"/>
        <w:ind w:left="1428" w:right="-6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>Итоговая оценка знаний.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>X.</w:t>
      </w: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ab/>
      </w:r>
      <w:r w:rsidRPr="003E525E"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  <w:t>Оценка уровня организации практики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>XI.</w:t>
      </w:r>
      <w:r w:rsidRPr="003E525E">
        <w:rPr>
          <w:rFonts w:ascii="Times New Roman" w:eastAsia="HiraginoSans-W3" w:hAnsi="Times New Roman" w:cs="Times New Roman"/>
          <w:b/>
          <w:bCs/>
          <w:kern w:val="1"/>
          <w:sz w:val="28"/>
          <w:szCs w:val="28"/>
        </w:rPr>
        <w:tab/>
      </w:r>
      <w:r w:rsidRPr="003E525E"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  <w:t>Заключение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359" w:right="-6" w:firstLine="709"/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  <w:t>В заключении отчета необходимо:</w:t>
      </w:r>
    </w:p>
    <w:p w:rsidR="00AC3FEC" w:rsidRPr="003E525E" w:rsidRDefault="000301A1" w:rsidP="002D53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before="48" w:after="20" w:line="360" w:lineRule="auto"/>
        <w:ind w:left="1429" w:right="-6"/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  <w:t>Дать оценку уровню организации практики на факультете,</w:t>
      </w:r>
    </w:p>
    <w:p w:rsidR="00AC3FEC" w:rsidRPr="003E525E" w:rsidRDefault="000301A1" w:rsidP="002D53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before="48" w:after="20" w:line="360" w:lineRule="auto"/>
        <w:ind w:left="1429" w:right="-6"/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  <w:t xml:space="preserve">Дать оценку уровню организации практики в принимающей организации, </w:t>
      </w:r>
    </w:p>
    <w:p w:rsidR="00AC3FEC" w:rsidRPr="003E525E" w:rsidRDefault="000301A1" w:rsidP="002D53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before="48" w:after="20" w:line="360" w:lineRule="auto"/>
        <w:ind w:left="1429" w:right="-6"/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  <w:t>Дать предложения по совершенствованию организации практики.</w:t>
      </w:r>
    </w:p>
    <w:p w:rsidR="00AC3FEC" w:rsidRPr="001529E9" w:rsidRDefault="000301A1" w:rsidP="002D53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before="48" w:after="20" w:line="360" w:lineRule="auto"/>
        <w:ind w:left="142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  <w:t>Указать, где после окончания ВУЗа вы собираетесь работать или учиться.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6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Приложение 1. </w:t>
      </w: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>Включает схемы, иллюстрации и графики.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Приложение 2. </w:t>
      </w: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>Включает схемы, иллюстрации и графики.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</w:rPr>
        <w:t xml:space="preserve">Каждое последующее приложение </w:t>
      </w:r>
      <w:r w:rsidRPr="003E525E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  <w:t>получает свой номер и название.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</w:rPr>
        <w:t xml:space="preserve">Например: 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</w:rPr>
        <w:t xml:space="preserve">Приложение 1. </w:t>
      </w:r>
      <w:r w:rsidRPr="003E525E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  <w:t>Схема организации.</w:t>
      </w: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</w:rPr>
        <w:t>Приложение 2.</w:t>
      </w:r>
      <w:r w:rsidRPr="003E525E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</w:rPr>
        <w:t xml:space="preserve"> Этический кодекс организации.</w:t>
      </w:r>
    </w:p>
    <w:p w:rsidR="00AC3FEC" w:rsidRPr="001529E9" w:rsidRDefault="00AC3FEC" w:rsidP="002D5398">
      <w:pPr>
        <w:widowControl w:val="0"/>
        <w:autoSpaceDE w:val="0"/>
        <w:autoSpaceDN w:val="0"/>
        <w:adjustRightInd w:val="0"/>
        <w:spacing w:line="360" w:lineRule="auto"/>
        <w:ind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</w:p>
    <w:p w:rsidR="003E525E" w:rsidRDefault="003E525E" w:rsidP="002D5398">
      <w:pPr>
        <w:widowControl w:val="0"/>
        <w:autoSpaceDE w:val="0"/>
        <w:autoSpaceDN w:val="0"/>
        <w:adjustRightInd w:val="0"/>
        <w:spacing w:after="240" w:line="360" w:lineRule="auto"/>
        <w:ind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</w:p>
    <w:p w:rsidR="003E525E" w:rsidRDefault="003E525E" w:rsidP="002D5398">
      <w:pPr>
        <w:widowControl w:val="0"/>
        <w:autoSpaceDE w:val="0"/>
        <w:autoSpaceDN w:val="0"/>
        <w:adjustRightInd w:val="0"/>
        <w:spacing w:after="240" w:line="360" w:lineRule="auto"/>
        <w:ind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</w:p>
    <w:p w:rsidR="008618C8" w:rsidRDefault="008618C8" w:rsidP="002D5398">
      <w:pPr>
        <w:widowControl w:val="0"/>
        <w:autoSpaceDE w:val="0"/>
        <w:autoSpaceDN w:val="0"/>
        <w:adjustRightInd w:val="0"/>
        <w:spacing w:after="240" w:line="360" w:lineRule="auto"/>
        <w:ind w:right="-6"/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</w:pPr>
    </w:p>
    <w:p w:rsidR="008618C8" w:rsidRDefault="008618C8" w:rsidP="002D5398">
      <w:pPr>
        <w:widowControl w:val="0"/>
        <w:autoSpaceDE w:val="0"/>
        <w:autoSpaceDN w:val="0"/>
        <w:adjustRightInd w:val="0"/>
        <w:spacing w:after="240" w:line="360" w:lineRule="auto"/>
        <w:ind w:right="-6"/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</w:pPr>
    </w:p>
    <w:p w:rsidR="00AC3FEC" w:rsidRPr="003E525E" w:rsidRDefault="000301A1" w:rsidP="002D5398">
      <w:pPr>
        <w:widowControl w:val="0"/>
        <w:autoSpaceDE w:val="0"/>
        <w:autoSpaceDN w:val="0"/>
        <w:adjustRightInd w:val="0"/>
        <w:spacing w:after="240" w:line="360" w:lineRule="auto"/>
        <w:ind w:right="-6"/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</w:pPr>
      <w:r w:rsidRPr="003E525E">
        <w:rPr>
          <w:rFonts w:ascii="Times New Roman" w:eastAsia="HiraginoSans-W3" w:hAnsi="Times New Roman" w:cs="Times New Roman"/>
          <w:b/>
          <w:bCs/>
          <w:spacing w:val="15"/>
          <w:kern w:val="1"/>
          <w:sz w:val="28"/>
          <w:szCs w:val="28"/>
        </w:rPr>
        <w:lastRenderedPageBreak/>
        <w:t>Введение</w:t>
      </w:r>
    </w:p>
    <w:p w:rsidR="00232FCE" w:rsidRPr="001529E9" w:rsidRDefault="00232FCE" w:rsidP="002D5398">
      <w:pPr>
        <w:widowControl w:val="0"/>
        <w:autoSpaceDE w:val="0"/>
        <w:autoSpaceDN w:val="0"/>
        <w:adjustRightInd w:val="0"/>
        <w:spacing w:after="240" w:line="360" w:lineRule="auto"/>
        <w:ind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</w:p>
    <w:p w:rsidR="00232FCE" w:rsidRPr="001529E9" w:rsidRDefault="00232FCE" w:rsidP="002D5398">
      <w:pPr>
        <w:widowControl w:val="0"/>
        <w:autoSpaceDE w:val="0"/>
        <w:autoSpaceDN w:val="0"/>
        <w:adjustRightInd w:val="0"/>
        <w:spacing w:after="240" w:line="360" w:lineRule="auto"/>
        <w:ind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Я проходил практику в </w:t>
      </w:r>
      <w:r w:rsidR="003E525E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 с</w:t>
      </w:r>
      <w:r w:rsidR="00035D04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 </w:t>
      </w:r>
      <w:r w:rsidR="008618C8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04</w:t>
      </w:r>
      <w:r w:rsidR="00035D04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 </w:t>
      </w:r>
      <w:r w:rsidR="00FB3996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июля по </w:t>
      </w:r>
      <w:r w:rsidR="00035D04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1</w:t>
      </w:r>
      <w:r w:rsidR="008618C8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7</w:t>
      </w:r>
      <w:r w:rsidR="00FB3996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 июля 2</w:t>
      </w:r>
      <w:r w:rsidR="00035D04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02</w:t>
      </w:r>
      <w:r w:rsidR="008618C8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2</w:t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 года.</w:t>
      </w:r>
    </w:p>
    <w:p w:rsidR="00232FCE" w:rsidRPr="001529E9" w:rsidRDefault="00232FCE" w:rsidP="002D5398">
      <w:pPr>
        <w:widowControl w:val="0"/>
        <w:autoSpaceDE w:val="0"/>
        <w:autoSpaceDN w:val="0"/>
        <w:adjustRightInd w:val="0"/>
        <w:spacing w:after="240" w:line="360" w:lineRule="auto"/>
        <w:ind w:right="-6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>Руководитель группы практикантов от факультета</w:t>
      </w:r>
    </w:p>
    <w:p w:rsidR="00232FCE" w:rsidRPr="001529E9" w:rsidRDefault="00232FCE" w:rsidP="002D5398">
      <w:pPr>
        <w:widowControl w:val="0"/>
        <w:autoSpaceDE w:val="0"/>
        <w:autoSpaceDN w:val="0"/>
        <w:adjustRightInd w:val="0"/>
        <w:spacing w:after="240" w:line="360" w:lineRule="auto"/>
        <w:ind w:right="-6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>(должность, ФИО полностью)</w:t>
      </w:r>
    </w:p>
    <w:p w:rsidR="00232FCE" w:rsidRPr="001529E9" w:rsidRDefault="00232FCE" w:rsidP="002D5398">
      <w:pPr>
        <w:widowControl w:val="0"/>
        <w:autoSpaceDE w:val="0"/>
        <w:autoSpaceDN w:val="0"/>
        <w:adjustRightInd w:val="0"/>
        <w:spacing w:after="240" w:line="360" w:lineRule="auto"/>
        <w:ind w:right="-6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>Руководитель практики от организации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before="480" w:after="240" w:line="360" w:lineRule="auto"/>
        <w:ind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Цель и задачи практики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after="120" w:line="360" w:lineRule="auto"/>
        <w:ind w:right="-6" w:firstLine="709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 xml:space="preserve">В качестве цели практики были выделены следующие направления: 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after="480" w:line="360" w:lineRule="auto"/>
        <w:ind w:left="142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>1.</w:t>
      </w: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ab/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получение навыков и опыта по будущей специальности, 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after="480" w:line="360" w:lineRule="auto"/>
        <w:ind w:left="142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>2.</w:t>
      </w: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ab/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сбор материала для написания курсовой работы,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after="480" w:line="360" w:lineRule="auto"/>
        <w:ind w:left="142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>3.</w:t>
      </w: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ab/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</w:t>
      </w:r>
      <w:r w:rsidR="007033C6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___________________________</w:t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,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after="480" w:line="360" w:lineRule="auto"/>
        <w:ind w:left="142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>4.</w:t>
      </w: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ab/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</w:t>
      </w:r>
      <w:r w:rsidR="007033C6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___________________________</w:t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,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after="480" w:line="360" w:lineRule="auto"/>
        <w:ind w:left="142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>5.</w:t>
      </w: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ab/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</w:t>
      </w:r>
      <w:r w:rsidR="007033C6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___________________________</w:t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.</w:t>
      </w:r>
    </w:p>
    <w:p w:rsidR="008618C8" w:rsidRDefault="000301A1" w:rsidP="002D5398">
      <w:pPr>
        <w:widowControl w:val="0"/>
        <w:autoSpaceDE w:val="0"/>
        <w:autoSpaceDN w:val="0"/>
        <w:adjustRightInd w:val="0"/>
        <w:spacing w:after="480" w:line="360" w:lineRule="auto"/>
        <w:ind w:left="106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              </w:t>
      </w:r>
    </w:p>
    <w:p w:rsidR="008618C8" w:rsidRDefault="008618C8" w:rsidP="002D5398">
      <w:pPr>
        <w:widowControl w:val="0"/>
        <w:autoSpaceDE w:val="0"/>
        <w:autoSpaceDN w:val="0"/>
        <w:adjustRightInd w:val="0"/>
        <w:spacing w:after="480" w:line="360" w:lineRule="auto"/>
        <w:ind w:left="106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after="480" w:line="360" w:lineRule="auto"/>
        <w:ind w:left="1069" w:right="-6"/>
        <w:rPr>
          <w:rFonts w:ascii="Times New Roman" w:eastAsia="HiraginoSans-W3" w:hAnsi="Times New Roman" w:cs="Times New Roman"/>
          <w:i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                  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before="120" w:after="120" w:line="360" w:lineRule="auto"/>
        <w:ind w:right="-6" w:firstLine="709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lastRenderedPageBreak/>
        <w:t>На период практики от научного руководителя было получено следующее задание: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after="480" w:line="360" w:lineRule="auto"/>
        <w:ind w:left="142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>1.</w:t>
      </w: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ab/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</w:t>
      </w:r>
      <w:r w:rsidR="007033C6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___________________________</w:t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,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after="480" w:line="360" w:lineRule="auto"/>
        <w:ind w:left="142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>2.</w:t>
      </w: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ab/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</w:t>
      </w:r>
      <w:r w:rsidR="007033C6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___________________________</w:t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,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after="480" w:line="360" w:lineRule="auto"/>
        <w:ind w:left="142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>3.</w:t>
      </w: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ab/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</w:t>
      </w:r>
      <w:r w:rsidR="007033C6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___________________________</w:t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.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before="120" w:after="120" w:line="360" w:lineRule="auto"/>
        <w:ind w:right="-6" w:firstLine="709"/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spacing w:val="15"/>
          <w:kern w:val="1"/>
          <w:sz w:val="28"/>
          <w:szCs w:val="28"/>
        </w:rPr>
        <w:t>От руководителя принимающей организации было получено индивидуальное задание: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after="480" w:line="360" w:lineRule="auto"/>
        <w:ind w:left="142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>1.</w:t>
      </w: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ab/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</w:t>
      </w:r>
      <w:r w:rsidR="002D5398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___________________________</w:t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,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after="480" w:line="360" w:lineRule="auto"/>
        <w:ind w:left="142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>2.</w:t>
      </w: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ab/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</w:t>
      </w:r>
      <w:r w:rsidR="002D5398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___________________________</w:t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,</w:t>
      </w: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after="480" w:line="360" w:lineRule="auto"/>
        <w:ind w:left="1429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>3.</w:t>
      </w:r>
      <w:r w:rsidRPr="001529E9">
        <w:rPr>
          <w:rFonts w:ascii="Times New Roman" w:eastAsia="HiraginoSans-W3" w:hAnsi="Times New Roman" w:cs="Times New Roman"/>
          <w:bCs/>
          <w:kern w:val="1"/>
          <w:sz w:val="28"/>
          <w:szCs w:val="28"/>
        </w:rPr>
        <w:tab/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____________________</w:t>
      </w:r>
      <w:r w:rsidR="002D5398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__________________________</w:t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.</w:t>
      </w:r>
    </w:p>
    <w:p w:rsidR="00AC3FEC" w:rsidRDefault="007033C6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…</w:t>
      </w:r>
    </w:p>
    <w:p w:rsidR="007033C6" w:rsidRDefault="007033C6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…</w:t>
      </w:r>
    </w:p>
    <w:p w:rsidR="007033C6" w:rsidRDefault="007033C6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…</w:t>
      </w:r>
    </w:p>
    <w:p w:rsidR="007033C6" w:rsidRDefault="007033C6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</w:p>
    <w:p w:rsidR="007033C6" w:rsidRDefault="007033C6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</w:p>
    <w:p w:rsidR="007033C6" w:rsidRDefault="007033C6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</w:p>
    <w:p w:rsidR="007033C6" w:rsidRDefault="007033C6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</w:p>
    <w:p w:rsidR="007033C6" w:rsidRDefault="007033C6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</w:p>
    <w:p w:rsidR="007033C6" w:rsidRDefault="007033C6" w:rsidP="002D5398">
      <w:pPr>
        <w:widowControl w:val="0"/>
        <w:autoSpaceDE w:val="0"/>
        <w:autoSpaceDN w:val="0"/>
        <w:adjustRightInd w:val="0"/>
        <w:spacing w:before="48" w:after="20" w:line="360" w:lineRule="auto"/>
        <w:ind w:left="1068"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</w:p>
    <w:p w:rsidR="00AC3FEC" w:rsidRPr="00FB3996" w:rsidRDefault="00AC3FEC" w:rsidP="002D5398">
      <w:pPr>
        <w:widowControl w:val="0"/>
        <w:autoSpaceDE w:val="0"/>
        <w:autoSpaceDN w:val="0"/>
        <w:adjustRightInd w:val="0"/>
        <w:spacing w:before="120" w:after="120" w:line="360" w:lineRule="auto"/>
        <w:ind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</w:p>
    <w:p w:rsidR="00AC3FEC" w:rsidRPr="001529E9" w:rsidRDefault="002D5398" w:rsidP="002D5398">
      <w:pPr>
        <w:widowControl w:val="0"/>
        <w:autoSpaceDE w:val="0"/>
        <w:autoSpaceDN w:val="0"/>
        <w:adjustRightInd w:val="0"/>
        <w:spacing w:before="120" w:after="120" w:line="360" w:lineRule="auto"/>
        <w:ind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«__» июля</w:t>
      </w:r>
      <w:r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 20</w:t>
      </w:r>
      <w:r w:rsidR="00035D04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2</w:t>
      </w:r>
      <w:r w:rsidR="008618C8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2</w:t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 года</w:t>
      </w:r>
      <w:r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ab/>
      </w:r>
      <w:r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ab/>
      </w:r>
      <w:r w:rsidRPr="005F11A7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  </w:t>
      </w: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 </w:t>
      </w:r>
      <w:r w:rsidR="000301A1"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__________________</w:t>
      </w:r>
      <w:r w:rsidR="0078114A"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 xml:space="preserve"> </w:t>
      </w:r>
      <w:r w:rsidR="000301A1"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t>Подпись студента</w:t>
      </w:r>
    </w:p>
    <w:p w:rsidR="00AC3FEC" w:rsidRPr="001529E9" w:rsidRDefault="00AC3FEC" w:rsidP="002D5398">
      <w:pPr>
        <w:widowControl w:val="0"/>
        <w:autoSpaceDE w:val="0"/>
        <w:autoSpaceDN w:val="0"/>
        <w:adjustRightInd w:val="0"/>
        <w:spacing w:before="120" w:after="120" w:line="360" w:lineRule="auto"/>
        <w:ind w:left="1069" w:right="-6"/>
        <w:jc w:val="right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</w:p>
    <w:p w:rsidR="00AC3FEC" w:rsidRPr="001529E9" w:rsidRDefault="000301A1" w:rsidP="002D5398">
      <w:pPr>
        <w:widowControl w:val="0"/>
        <w:autoSpaceDE w:val="0"/>
        <w:autoSpaceDN w:val="0"/>
        <w:adjustRightInd w:val="0"/>
        <w:spacing w:before="120" w:after="120" w:line="360" w:lineRule="auto"/>
        <w:ind w:right="-6"/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</w:pPr>
      <w:r w:rsidRPr="001529E9">
        <w:rPr>
          <w:rFonts w:ascii="Times New Roman" w:eastAsia="HiraginoSans-W3" w:hAnsi="Times New Roman" w:cs="Times New Roman"/>
          <w:bCs/>
          <w:spacing w:val="15"/>
          <w:kern w:val="1"/>
          <w:sz w:val="28"/>
          <w:szCs w:val="28"/>
        </w:rPr>
        <w:lastRenderedPageBreak/>
        <w:br w:type="page"/>
      </w:r>
    </w:p>
    <w:p w:rsidR="00AC3FEC" w:rsidRPr="007033C6" w:rsidRDefault="000301A1" w:rsidP="002D5398">
      <w:pPr>
        <w:widowControl w:val="0"/>
        <w:autoSpaceDE w:val="0"/>
        <w:autoSpaceDN w:val="0"/>
        <w:adjustRightInd w:val="0"/>
        <w:spacing w:before="120" w:after="120" w:line="360" w:lineRule="auto"/>
        <w:ind w:right="-6" w:firstLine="709"/>
        <w:rPr>
          <w:rFonts w:ascii="Times New Roman" w:eastAsia="HiraginoSans-W3" w:hAnsi="Times New Roman" w:cs="Times New Roman"/>
          <w:bCs/>
          <w:i/>
          <w:iCs/>
          <w:spacing w:val="15"/>
          <w:kern w:val="1"/>
          <w:sz w:val="28"/>
          <w:szCs w:val="28"/>
          <w:u w:val="single" w:color="FF0000"/>
        </w:rPr>
      </w:pPr>
      <w:r w:rsidRPr="007033C6">
        <w:rPr>
          <w:rFonts w:ascii="Times New Roman" w:eastAsia="HiraginoSans-W3" w:hAnsi="Times New Roman" w:cs="Times New Roman"/>
          <w:i/>
          <w:iCs/>
          <w:spacing w:val="15"/>
          <w:kern w:val="1"/>
          <w:sz w:val="28"/>
          <w:szCs w:val="28"/>
          <w:u w:val="single" w:color="FF0000"/>
        </w:rPr>
        <w:lastRenderedPageBreak/>
        <w:t xml:space="preserve">Данная часть </w:t>
      </w:r>
      <w:r w:rsidRPr="007033C6">
        <w:rPr>
          <w:rFonts w:ascii="Times New Roman" w:eastAsia="HiraginoSans-W3" w:hAnsi="Times New Roman" w:cs="Times New Roman"/>
          <w:bCs/>
          <w:i/>
          <w:iCs/>
          <w:spacing w:val="15"/>
          <w:kern w:val="1"/>
          <w:sz w:val="28"/>
          <w:szCs w:val="28"/>
          <w:u w:val="single" w:color="FF0000"/>
        </w:rPr>
        <w:t>является инструкцией</w:t>
      </w:r>
      <w:r w:rsidRPr="007033C6">
        <w:rPr>
          <w:rFonts w:ascii="Times New Roman" w:eastAsia="HiraginoSans-W3" w:hAnsi="Times New Roman" w:cs="Times New Roman"/>
          <w:i/>
          <w:iCs/>
          <w:spacing w:val="15"/>
          <w:kern w:val="1"/>
          <w:sz w:val="28"/>
          <w:szCs w:val="28"/>
          <w:u w:val="single" w:color="FF0000"/>
        </w:rPr>
        <w:t xml:space="preserve"> и </w:t>
      </w:r>
      <w:r w:rsidRPr="007033C6">
        <w:rPr>
          <w:rFonts w:ascii="Times New Roman" w:eastAsia="HiraginoSans-W3" w:hAnsi="Times New Roman" w:cs="Times New Roman"/>
          <w:bCs/>
          <w:i/>
          <w:iCs/>
          <w:spacing w:val="15"/>
          <w:kern w:val="1"/>
          <w:sz w:val="28"/>
          <w:szCs w:val="28"/>
          <w:u w:val="single" w:color="FF0000"/>
        </w:rPr>
        <w:t>не должна</w:t>
      </w:r>
      <w:r w:rsidRPr="007033C6">
        <w:rPr>
          <w:rFonts w:ascii="Times New Roman" w:eastAsia="HiraginoSans-W3" w:hAnsi="Times New Roman" w:cs="Times New Roman"/>
          <w:i/>
          <w:iCs/>
          <w:spacing w:val="15"/>
          <w:kern w:val="1"/>
          <w:sz w:val="28"/>
          <w:szCs w:val="28"/>
          <w:u w:val="single" w:color="FF0000"/>
        </w:rPr>
        <w:t xml:space="preserve"> входить в отчет</w:t>
      </w:r>
      <w:r w:rsidRPr="007033C6">
        <w:rPr>
          <w:rFonts w:ascii="Times New Roman" w:eastAsia="HiraginoSans-W3" w:hAnsi="Times New Roman" w:cs="Times New Roman"/>
          <w:bCs/>
          <w:i/>
          <w:iCs/>
          <w:spacing w:val="15"/>
          <w:kern w:val="1"/>
          <w:sz w:val="28"/>
          <w:szCs w:val="28"/>
          <w:u w:val="single" w:color="FF0000"/>
        </w:rPr>
        <w:t>!</w:t>
      </w:r>
    </w:p>
    <w:p w:rsidR="00AC3FEC" w:rsidRPr="007033C6" w:rsidRDefault="00AC3FEC" w:rsidP="002D5398">
      <w:pPr>
        <w:widowControl w:val="0"/>
        <w:autoSpaceDE w:val="0"/>
        <w:autoSpaceDN w:val="0"/>
        <w:adjustRightInd w:val="0"/>
        <w:spacing w:before="120" w:after="120" w:line="360" w:lineRule="auto"/>
        <w:ind w:right="-6" w:firstLine="709"/>
        <w:rPr>
          <w:rFonts w:ascii="Times New Roman" w:eastAsia="HiraginoSans-W3" w:hAnsi="Times New Roman" w:cs="Times New Roman"/>
          <w:i/>
          <w:iCs/>
          <w:spacing w:val="15"/>
          <w:kern w:val="1"/>
          <w:sz w:val="28"/>
          <w:szCs w:val="28"/>
          <w:u w:val="single" w:color="FF0000"/>
        </w:rPr>
      </w:pPr>
    </w:p>
    <w:p w:rsidR="00AC3FEC" w:rsidRPr="007033C6" w:rsidRDefault="000301A1" w:rsidP="002D5398">
      <w:pPr>
        <w:widowControl w:val="0"/>
        <w:autoSpaceDE w:val="0"/>
        <w:autoSpaceDN w:val="0"/>
        <w:adjustRightInd w:val="0"/>
        <w:spacing w:before="120" w:after="120" w:line="360" w:lineRule="auto"/>
        <w:ind w:right="-6"/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  <w:u w:color="FF0000"/>
        </w:rPr>
      </w:pPr>
      <w:r w:rsidRPr="007033C6"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  <w:u w:color="FF0000"/>
        </w:rPr>
        <w:t>Требования к отчету</w:t>
      </w:r>
    </w:p>
    <w:p w:rsidR="00AC3FEC" w:rsidRPr="007033C6" w:rsidRDefault="000301A1" w:rsidP="002D5398">
      <w:pPr>
        <w:widowControl w:val="0"/>
        <w:autoSpaceDE w:val="0"/>
        <w:autoSpaceDN w:val="0"/>
        <w:adjustRightInd w:val="0"/>
        <w:spacing w:before="120" w:after="120" w:line="360" w:lineRule="auto"/>
        <w:ind w:right="-6" w:firstLine="709"/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</w:pPr>
      <w:r w:rsidRPr="007033C6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  <w:t xml:space="preserve">Оптимальный объем отчета: </w:t>
      </w:r>
      <w:r w:rsidRPr="007033C6"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  <w:u w:color="FF0000"/>
        </w:rPr>
        <w:t>5 – 6</w:t>
      </w:r>
      <w:r w:rsidRPr="007033C6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  <w:t xml:space="preserve"> страниц машинописного текста. </w:t>
      </w:r>
    </w:p>
    <w:p w:rsidR="00AC3FEC" w:rsidRPr="007033C6" w:rsidRDefault="000301A1" w:rsidP="002D5398">
      <w:pPr>
        <w:widowControl w:val="0"/>
        <w:autoSpaceDE w:val="0"/>
        <w:autoSpaceDN w:val="0"/>
        <w:adjustRightInd w:val="0"/>
        <w:spacing w:before="120" w:after="120" w:line="360" w:lineRule="auto"/>
        <w:ind w:right="-6" w:firstLine="709"/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</w:pPr>
      <w:r w:rsidRPr="007033C6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  <w:t xml:space="preserve">Размер шрифта – </w:t>
      </w:r>
      <w:r w:rsidRPr="007033C6"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  <w:u w:color="FF0000"/>
        </w:rPr>
        <w:t>14</w:t>
      </w:r>
      <w:r w:rsidRPr="007033C6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  <w:t>, междустрочный интервал –</w:t>
      </w:r>
      <w:r w:rsidRPr="007033C6">
        <w:rPr>
          <w:rFonts w:ascii="Times New Roman" w:eastAsia="HiraginoSans-W3" w:hAnsi="Times New Roman" w:cs="Times New Roman"/>
          <w:bCs/>
          <w:i/>
          <w:iCs/>
          <w:spacing w:val="15"/>
          <w:kern w:val="1"/>
          <w:sz w:val="28"/>
          <w:szCs w:val="28"/>
          <w:u w:color="FF0000"/>
        </w:rPr>
        <w:t xml:space="preserve"> полуторный</w:t>
      </w:r>
      <w:r w:rsidRPr="007033C6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  <w:t>.</w:t>
      </w:r>
    </w:p>
    <w:p w:rsidR="00AC3FEC" w:rsidRPr="007033C6" w:rsidRDefault="000301A1" w:rsidP="002D5398">
      <w:pPr>
        <w:widowControl w:val="0"/>
        <w:autoSpaceDE w:val="0"/>
        <w:autoSpaceDN w:val="0"/>
        <w:adjustRightInd w:val="0"/>
        <w:spacing w:before="120" w:after="120" w:line="360" w:lineRule="auto"/>
        <w:ind w:right="-6" w:firstLine="709"/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</w:pPr>
      <w:r w:rsidRPr="007033C6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  <w:t>Отчет по мере необходимости может быть проиллюстрирован</w:t>
      </w:r>
      <w:r w:rsidR="007033C6" w:rsidRPr="007033C6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  <w:t xml:space="preserve"> рисунками, схемами, чертежами и т.п.</w:t>
      </w:r>
      <w:r w:rsidRPr="007033C6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  <w:t xml:space="preserve"> </w:t>
      </w:r>
    </w:p>
    <w:p w:rsidR="00AC3FEC" w:rsidRPr="007033C6" w:rsidRDefault="000301A1" w:rsidP="002D5398">
      <w:pPr>
        <w:widowControl w:val="0"/>
        <w:autoSpaceDE w:val="0"/>
        <w:autoSpaceDN w:val="0"/>
        <w:adjustRightInd w:val="0"/>
        <w:spacing w:before="240" w:after="240" w:line="360" w:lineRule="auto"/>
        <w:ind w:right="-6"/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  <w:u w:color="FF0000"/>
        </w:rPr>
      </w:pPr>
      <w:r w:rsidRPr="007033C6"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  <w:u w:color="FF0000"/>
        </w:rPr>
        <w:t>Зачет по практике</w:t>
      </w:r>
    </w:p>
    <w:p w:rsidR="00AC3FEC" w:rsidRPr="007033C6" w:rsidRDefault="000301A1" w:rsidP="002D5398">
      <w:pPr>
        <w:widowControl w:val="0"/>
        <w:autoSpaceDE w:val="0"/>
        <w:autoSpaceDN w:val="0"/>
        <w:adjustRightInd w:val="0"/>
        <w:spacing w:before="120" w:after="120" w:line="360" w:lineRule="auto"/>
        <w:ind w:right="-6" w:firstLine="709"/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</w:pPr>
      <w:r w:rsidRPr="007033C6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  <w:t xml:space="preserve">При оценке практики на зачете принимается во внимание: </w:t>
      </w:r>
    </w:p>
    <w:p w:rsidR="00AC3FEC" w:rsidRPr="007033C6" w:rsidRDefault="000301A1" w:rsidP="002D5398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1429" w:right="-6"/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</w:pPr>
      <w:r w:rsidRPr="007033C6"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  <w:u w:color="FF0000"/>
        </w:rPr>
        <w:t>Оформленный</w:t>
      </w:r>
      <w:r w:rsidRPr="007033C6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  <w:t xml:space="preserve"> дневник практики, подписанный назначенным руководителем практики от принимающей организации и заверенный печатью от организации,</w:t>
      </w:r>
    </w:p>
    <w:p w:rsidR="00AC3FEC" w:rsidRPr="007033C6" w:rsidRDefault="000301A1" w:rsidP="002D5398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before="120" w:after="120" w:line="360" w:lineRule="auto"/>
        <w:ind w:left="1429" w:right="-6"/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</w:pPr>
      <w:r w:rsidRPr="007033C6"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  <w:u w:color="FF0000"/>
        </w:rPr>
        <w:t>Характеристика на студента</w:t>
      </w:r>
      <w:r w:rsidRPr="007033C6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  <w:t>, подписанная назначенным руководителем практики от принимающей организации с оценкой (по пятибалльной шкале) и заверенная печатью от организации,</w:t>
      </w:r>
    </w:p>
    <w:p w:rsidR="00AC3FEC" w:rsidRPr="007033C6" w:rsidRDefault="000301A1" w:rsidP="002D5398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1429" w:right="-6"/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</w:pPr>
      <w:r w:rsidRPr="007033C6">
        <w:rPr>
          <w:rFonts w:ascii="Times New Roman" w:eastAsia="HiraginoSans-W3" w:hAnsi="Times New Roman" w:cs="Times New Roman"/>
          <w:bCs/>
          <w:i/>
          <w:spacing w:val="15"/>
          <w:kern w:val="1"/>
          <w:sz w:val="28"/>
          <w:szCs w:val="28"/>
          <w:u w:color="FF0000"/>
        </w:rPr>
        <w:t xml:space="preserve">Отчет </w:t>
      </w:r>
      <w:r w:rsidRPr="007033C6">
        <w:rPr>
          <w:rFonts w:ascii="Times New Roman" w:eastAsia="HiraginoSans-W3" w:hAnsi="Times New Roman" w:cs="Times New Roman"/>
          <w:i/>
          <w:spacing w:val="15"/>
          <w:kern w:val="1"/>
          <w:sz w:val="28"/>
          <w:szCs w:val="28"/>
          <w:u w:color="FF0000"/>
        </w:rPr>
        <w:t>по практике, подписанный только студентом,</w:t>
      </w:r>
    </w:p>
    <w:p w:rsidR="000301A1" w:rsidRPr="002D5398" w:rsidRDefault="000301A1" w:rsidP="002D5398">
      <w:pPr>
        <w:widowControl w:val="0"/>
        <w:autoSpaceDE w:val="0"/>
        <w:autoSpaceDN w:val="0"/>
        <w:adjustRightInd w:val="0"/>
        <w:spacing w:before="240" w:after="120" w:line="360" w:lineRule="auto"/>
        <w:ind w:left="1429" w:right="-6"/>
        <w:rPr>
          <w:rFonts w:ascii="Times New Roman" w:eastAsia="HiraginoSans-W3" w:hAnsi="Times New Roman" w:cs="Times New Roman"/>
          <w:i/>
          <w:iCs/>
          <w:spacing w:val="15"/>
          <w:kern w:val="1"/>
          <w:sz w:val="28"/>
          <w:szCs w:val="28"/>
        </w:rPr>
      </w:pPr>
      <w:r w:rsidRPr="007033C6">
        <w:rPr>
          <w:rFonts w:ascii="Times New Roman" w:eastAsia="HiraginoSans-W3" w:hAnsi="Times New Roman" w:cs="Times New Roman"/>
          <w:i/>
          <w:iCs/>
          <w:spacing w:val="15"/>
          <w:kern w:val="1"/>
          <w:sz w:val="28"/>
          <w:szCs w:val="28"/>
          <w:u w:val="single"/>
        </w:rPr>
        <w:t>Зачет не проставляется</w:t>
      </w:r>
      <w:r w:rsidRPr="007033C6">
        <w:rPr>
          <w:rFonts w:ascii="Times New Roman" w:eastAsia="HiraginoSans-W3" w:hAnsi="Times New Roman" w:cs="Times New Roman"/>
          <w:i/>
          <w:iCs/>
          <w:spacing w:val="15"/>
          <w:kern w:val="1"/>
          <w:sz w:val="28"/>
          <w:szCs w:val="28"/>
        </w:rPr>
        <w:t xml:space="preserve"> студентам, у которых отсутствует один из тр</w:t>
      </w:r>
      <w:r w:rsidR="002D5398">
        <w:rPr>
          <w:rFonts w:ascii="Times New Roman" w:eastAsia="HiraginoSans-W3" w:hAnsi="Times New Roman" w:cs="Times New Roman"/>
          <w:i/>
          <w:iCs/>
          <w:spacing w:val="15"/>
          <w:kern w:val="1"/>
          <w:sz w:val="28"/>
          <w:szCs w:val="28"/>
        </w:rPr>
        <w:t>ех вышеперечисленных документов</w:t>
      </w:r>
      <w:r w:rsidR="002D5398" w:rsidRPr="002D5398">
        <w:rPr>
          <w:rFonts w:ascii="Times New Roman" w:eastAsia="HiraginoSans-W3" w:hAnsi="Times New Roman" w:cs="Times New Roman"/>
          <w:i/>
          <w:iCs/>
          <w:spacing w:val="15"/>
          <w:kern w:val="1"/>
          <w:sz w:val="28"/>
          <w:szCs w:val="28"/>
        </w:rPr>
        <w:t>.</w:t>
      </w:r>
    </w:p>
    <w:sectPr w:rsidR="000301A1" w:rsidRPr="002D5398" w:rsidSect="00292D1F">
      <w:pgSz w:w="11907" w:h="16839" w:code="9"/>
      <w:pgMar w:top="1134" w:right="850" w:bottom="1134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BB1" w:rsidRDefault="00B40BB1" w:rsidP="00292D1F">
      <w:pPr>
        <w:spacing w:after="0" w:line="240" w:lineRule="auto"/>
      </w:pPr>
      <w:r>
        <w:separator/>
      </w:r>
    </w:p>
  </w:endnote>
  <w:endnote w:type="continuationSeparator" w:id="0">
    <w:p w:rsidR="00B40BB1" w:rsidRDefault="00B40BB1" w:rsidP="0029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raginoSans-W3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BB1" w:rsidRDefault="00B40BB1" w:rsidP="00292D1F">
      <w:pPr>
        <w:spacing w:after="0" w:line="240" w:lineRule="auto"/>
      </w:pPr>
      <w:r>
        <w:separator/>
      </w:r>
    </w:p>
  </w:footnote>
  <w:footnote w:type="continuationSeparator" w:id="0">
    <w:p w:rsidR="00B40BB1" w:rsidRDefault="00B40BB1" w:rsidP="00292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upperRoman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upperRoman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upperRoman"/>
      <w:lvlText w:val="%1."/>
      <w:lvlJc w:val="left"/>
      <w:pPr>
        <w:ind w:left="720" w:hanging="360"/>
      </w:pPr>
    </w:lvl>
    <w:lvl w:ilvl="1" w:tplc="0000025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upperRoman"/>
      <w:lvlText w:val="%1."/>
      <w:lvlJc w:val="left"/>
      <w:pPr>
        <w:ind w:left="720" w:hanging="360"/>
      </w:pPr>
    </w:lvl>
    <w:lvl w:ilvl="1" w:tplc="0000032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upperRoman"/>
      <w:lvlText w:val="%1."/>
      <w:lvlJc w:val="left"/>
      <w:pPr>
        <w:ind w:left="720" w:hanging="360"/>
      </w:pPr>
    </w:lvl>
    <w:lvl w:ilvl="1" w:tplc="000003E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0000051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000005D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0000064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000006A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0000070A">
      <w:start w:val="1"/>
      <w:numFmt w:val="bullet"/>
      <w:lvlText w:val="•"/>
      <w:lvlJc w:val="left"/>
      <w:pPr>
        <w:ind w:left="1636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0000076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autoHyphenation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7CC"/>
    <w:rsid w:val="000301A1"/>
    <w:rsid w:val="00035D04"/>
    <w:rsid w:val="001529E9"/>
    <w:rsid w:val="0017133D"/>
    <w:rsid w:val="00232FCE"/>
    <w:rsid w:val="00292D1F"/>
    <w:rsid w:val="002D5398"/>
    <w:rsid w:val="00332107"/>
    <w:rsid w:val="003E525E"/>
    <w:rsid w:val="004004A8"/>
    <w:rsid w:val="005F11A7"/>
    <w:rsid w:val="006C67CC"/>
    <w:rsid w:val="007033C6"/>
    <w:rsid w:val="0078114A"/>
    <w:rsid w:val="007974FD"/>
    <w:rsid w:val="008618C8"/>
    <w:rsid w:val="00A95B9A"/>
    <w:rsid w:val="00AC3FEC"/>
    <w:rsid w:val="00B40BB1"/>
    <w:rsid w:val="00D03D7C"/>
    <w:rsid w:val="00D26F2A"/>
    <w:rsid w:val="00EE3D0D"/>
    <w:rsid w:val="00F414A0"/>
    <w:rsid w:val="00FB3996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DFCDE7"/>
  <w15:docId w15:val="{DE6ADD8D-117F-4468-8993-38EE06B5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3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2D1F"/>
  </w:style>
  <w:style w:type="paragraph" w:styleId="a5">
    <w:name w:val="footer"/>
    <w:basedOn w:val="a"/>
    <w:link w:val="a6"/>
    <w:uiPriority w:val="99"/>
    <w:semiHidden/>
    <w:unhideWhenUsed/>
    <w:rsid w:val="00292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92D1F"/>
  </w:style>
  <w:style w:type="paragraph" w:styleId="a7">
    <w:name w:val="Balloon Text"/>
    <w:basedOn w:val="a"/>
    <w:link w:val="a8"/>
    <w:uiPriority w:val="99"/>
    <w:semiHidden/>
    <w:unhideWhenUsed/>
    <w:rsid w:val="00292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2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3AFBD3-0095-44B1-8C58-3495805E2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Krokoz™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О ПРОХОЖДЕНИИ Преддипломной ПРАКТИКИ</dc:subject>
  <dc:creator>Игорь</dc:creator>
  <cp:lastModifiedBy>User</cp:lastModifiedBy>
  <cp:revision>9</cp:revision>
  <dcterms:created xsi:type="dcterms:W3CDTF">2018-06-05T13:05:00Z</dcterms:created>
  <dcterms:modified xsi:type="dcterms:W3CDTF">2022-06-20T13:47:00Z</dcterms:modified>
</cp:coreProperties>
</file>